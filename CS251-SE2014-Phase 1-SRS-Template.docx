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2.png" ContentType="image/png"/>
  <Override PartName="/word/media/image2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er1"/>
        <w:jc w:val="center"/>
        <w:rPr>
          <w:rFonts w:ascii="Cambria" w:hAnsi="Cambria"/>
          <w:b/>
          <w:bCs/>
          <w:color w:val="B2A1C7"/>
          <w:sz w:val="44"/>
          <w:szCs w:val="44"/>
        </w:rPr>
      </w:pPr>
      <w:r>
        <w:rPr>
          <w:rFonts w:ascii="Cambria" w:hAnsi="Cambria"/>
          <w:b/>
          <w:bCs/>
          <w:color w:val="B2A1C7"/>
          <w:sz w:val="44"/>
          <w:szCs w:val="44"/>
        </w:rPr>
        <w:t>Software Requirements Specifications</w:t>
      </w:r>
    </w:p>
    <w:p>
      <w:pPr>
        <w:pStyle w:val="Header1"/>
        <w:jc w:val="center"/>
        <w:rPr/>
      </w:pPr>
      <w:r>
        <w:rPr/>
      </w:r>
    </w:p>
    <w:p>
      <w:pPr>
        <w:pStyle w:val="Header1"/>
        <w:jc w:val="center"/>
        <w:rPr/>
      </w:pPr>
      <w:r>
        <w:rPr/>
      </w:r>
    </w:p>
    <w:p>
      <w:pPr>
        <w:pStyle w:val="Header1"/>
        <w:jc w:val="center"/>
        <w:rPr/>
      </w:pPr>
      <w:r>
        <w:rPr/>
      </w:r>
    </w:p>
    <w:p>
      <w:pPr>
        <w:pStyle w:val="Header1"/>
        <w:jc w:val="center"/>
        <w:rPr/>
      </w:pPr>
      <w:r>
        <w:rPr/>
        <w:pict>
          <v:rect id="shape_0" stroked="f" style="position:absolute;margin-left:209.35pt;margin-top:8.55pt;width:79.8pt;height:74.2pt;mso-position-horizontal:center">
            <v:imagedata r:id="rId2" detectmouseclick="t"/>
            <v:wrap v:type="none"/>
            <v:stroke color="#3465a4" joinstyle="round" endcap="flat"/>
          </v:rect>
        </w:pict>
      </w:r>
    </w:p>
    <w:p>
      <w:pPr>
        <w:pStyle w:val="Header1"/>
        <w:jc w:val="center"/>
        <w:rPr/>
      </w:pPr>
      <w:r>
        <w:rPr/>
      </w:r>
    </w:p>
    <w:p>
      <w:pPr>
        <w:pStyle w:val="Header1"/>
        <w:jc w:val="center"/>
        <w:rPr/>
      </w:pPr>
      <w:r>
        <w:rPr/>
      </w:r>
    </w:p>
    <w:p>
      <w:pPr>
        <w:pStyle w:val="Header1"/>
        <w:jc w:val="center"/>
        <w:rPr/>
      </w:pPr>
      <w:r>
        <w:rPr/>
      </w:r>
    </w:p>
    <w:p>
      <w:pPr>
        <w:pStyle w:val="Header1"/>
        <w:jc w:val="center"/>
        <w:rPr/>
      </w:pPr>
      <w:r>
        <w:rPr/>
      </w:r>
    </w:p>
    <w:p>
      <w:pPr>
        <w:pStyle w:val="Header1"/>
        <w:jc w:val="center"/>
        <w:rPr/>
      </w:pPr>
      <w:r>
        <w:rPr/>
      </w:r>
    </w:p>
    <w:p>
      <w:pPr>
        <w:pStyle w:val="Header1"/>
        <w:jc w:val="center"/>
        <w:rPr/>
      </w:pPr>
      <w:r>
        <w:rPr/>
      </w:r>
    </w:p>
    <w:p>
      <w:pPr>
        <w:sectPr>
          <w:type w:val="nextPage"/>
          <w:pgSz w:w="12240" w:h="15840"/>
          <w:pgMar w:left="1134" w:right="1134" w:header="0" w:top="1417" w:footer="0" w:bottom="1134" w:gutter="0"/>
          <w:pgNumType w:fmt="decimal"/>
          <w:formProt w:val="false"/>
          <w:textDirection w:val="lrTb"/>
          <w:docGrid w:type="default" w:linePitch="312" w:charSpace="4294965247"/>
        </w:sectPr>
        <w:pStyle w:val="Header1"/>
        <w:jc w:val="center"/>
        <w:rPr/>
      </w:pPr>
      <w:r>
        <w:rPr/>
      </w:r>
      <w:r>
        <w:pict>
          <v:rect fillcolor="#FFFFFF" strokecolor="#000000" strokeweight="0pt" style="position:absolute;width:298.85pt;height:182.4pt;mso-wrap-distance-left:5.7pt;mso-wrap-distance-right:5.7pt;mso-wrap-distance-top:5.7pt;mso-wrap-distance-bottom:5.7pt;margin-top:12.65pt;margin-left:99.9pt">
            <v:textbox inset="0.179861111111111in,0.179861111111111in,0.179861111111111in,0.179861111111111in">
              <w:txbxContent>
                <w:p>
                  <w:pPr>
                    <w:pStyle w:val="Header1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Header1"/>
                    <w:jc w:val="center"/>
                    <w:rPr/>
                  </w:pPr>
                  <w:r>
                    <w:rPr/>
                    <w:t>Course Name : Software Engineering 1</w:t>
                  </w:r>
                </w:p>
                <w:p>
                  <w:pPr>
                    <w:pStyle w:val="Header1"/>
                    <w:jc w:val="center"/>
                    <w:rPr/>
                  </w:pPr>
                  <w:r>
                    <w:rPr/>
                    <w:t>DR : Mohamed El-Ramly</w:t>
                  </w:r>
                </w:p>
                <w:p>
                  <w:pPr>
                    <w:pStyle w:val="Header1"/>
                    <w:jc w:val="center"/>
                    <w:rPr/>
                  </w:pPr>
                  <w:r>
                    <w:rPr/>
                    <w:t>TA : Mohamed Samir</w:t>
                  </w:r>
                </w:p>
                <w:p>
                  <w:pPr>
                    <w:pStyle w:val="Header1"/>
                    <w:jc w:val="center"/>
                    <w:rPr/>
                  </w:pPr>
                  <w:r>
                    <w:rPr/>
                    <w:t>Year : 2014-2015</w:t>
                  </w:r>
                </w:p>
                <w:p>
                  <w:pPr>
                    <w:pStyle w:val="Header1"/>
                    <w:jc w:val="center"/>
                    <w:rPr/>
                  </w:pPr>
                  <w:r>
                    <w:rPr/>
                    <w:t>Leader Name : Ahmed Mamoud Fahmy</w:t>
                  </w:r>
                </w:p>
                <w:p>
                  <w:pPr>
                    <w:pStyle w:val="Header1"/>
                    <w:jc w:val="center"/>
                    <w:rPr>
                      <w:rStyle w:val="InternetLink"/>
                    </w:rPr>
                  </w:pPr>
                  <w:r>
                    <w:rPr/>
                    <w:t xml:space="preserve">Leader Mail : </w:t>
                  </w:r>
                  <w:hyperlink r:id="rId3">
                    <w:r>
                      <w:rPr>
                        <w:rStyle w:val="InternetLink"/>
                      </w:rPr>
                      <w:t>a7med.fahmy94@gmail.com</w:t>
                    </w:r>
                  </w:hyperlink>
                </w:p>
                <w:p>
                  <w:pPr>
                    <w:pStyle w:val="Header1"/>
                    <w:jc w:val="center"/>
                    <w:rPr/>
                  </w:pPr>
                  <w:r>
                    <w:rPr/>
                    <w:t>Leader Phone : 01121466814</w:t>
                  </w:r>
                </w:p>
              </w:txbxContent>
            </v:textbox>
            <w10:wrap type="square"/>
          </v:rect>
        </w:pict>
      </w:r>
    </w:p>
    <w:p>
      <w:pPr>
        <w:pStyle w:val="ContentsHeading"/>
        <w:pageBreakBefore/>
        <w:rPr>
          <w:rFonts w:cs="Calibri" w:ascii="Calibri" w:hAnsi="Calibri"/>
          <w:color w:val="00000A"/>
          <w:sz w:val="36"/>
          <w:szCs w:val="36"/>
        </w:rPr>
      </w:pPr>
      <w:r>
        <w:rPr>
          <w:rFonts w:cs="Calibri" w:ascii="Calibri" w:hAnsi="Calibri"/>
          <w:color w:val="00000A"/>
          <w:sz w:val="36"/>
          <w:szCs w:val="36"/>
        </w:rPr>
        <w:br/>
      </w:r>
    </w:p>
    <w:p>
      <w:pPr>
        <w:pStyle w:val="ContentsHeading"/>
        <w:rPr/>
      </w:pPr>
      <w:r>
        <w:rPr/>
        <w:t>Contents</w:t>
      </w:r>
    </w:p>
    <w:p>
      <w:pPr>
        <w:pStyle w:val="Contents1"/>
        <w:tabs>
          <w:tab w:val="right" w:pos="9638" w:leader="dot"/>
        </w:tabs>
        <w:rPr>
          <w:rStyle w:val="IndexLink"/>
        </w:rPr>
      </w:pPr>
      <w:r>
        <w:fldChar w:fldCharType="begin"/>
      </w:r>
      <w:r>
        <w:instrText> TOC </w:instrText>
      </w:r>
      <w:r>
        <w:fldChar w:fldCharType="separate"/>
      </w:r>
      <w:r>
        <w:rPr>
          <w:rStyle w:val="IndexLink"/>
        </w:rPr>
        <w:t>Team</w:t>
        <w:tab/>
        <w:t>1</w:t>
      </w:r>
    </w:p>
    <w:p>
      <w:pPr>
        <w:pStyle w:val="Contents1"/>
        <w:tabs>
          <w:tab w:val="right" w:pos="9638" w:leader="dot"/>
        </w:tabs>
        <w:rPr>
          <w:rStyle w:val="IndexLink"/>
        </w:rPr>
      </w:pPr>
      <w:r>
        <w:rPr>
          <w:rStyle w:val="IndexLink"/>
        </w:rPr>
        <w:t>Document Purpose and Audience</w:t>
        <w:tab/>
        <w:t>2</w:t>
      </w:r>
    </w:p>
    <w:p>
      <w:pPr>
        <w:pStyle w:val="Contents1"/>
        <w:tabs>
          <w:tab w:val="right" w:pos="9638" w:leader="dot"/>
        </w:tabs>
        <w:rPr>
          <w:rStyle w:val="IndexLink"/>
        </w:rPr>
      </w:pPr>
      <w:r>
        <w:rPr>
          <w:rStyle w:val="IndexLink"/>
        </w:rPr>
        <w:t>Introduction</w:t>
        <w:tab/>
        <w:t>2</w:t>
      </w:r>
    </w:p>
    <w:p>
      <w:pPr>
        <w:pStyle w:val="Contents2"/>
        <w:tabs>
          <w:tab w:val="right" w:pos="9638" w:leader="dot"/>
        </w:tabs>
        <w:rPr>
          <w:rStyle w:val="IndexLink"/>
        </w:rPr>
      </w:pPr>
      <w:r>
        <w:rPr>
          <w:rStyle w:val="IndexLink"/>
        </w:rPr>
        <w:t>Software Purpose</w:t>
        <w:tab/>
        <w:t>2</w:t>
      </w:r>
    </w:p>
    <w:p>
      <w:pPr>
        <w:pStyle w:val="Contents2"/>
        <w:tabs>
          <w:tab w:val="right" w:pos="9638" w:leader="dot"/>
        </w:tabs>
        <w:rPr>
          <w:rStyle w:val="IndexLink"/>
        </w:rPr>
      </w:pPr>
      <w:r>
        <w:rPr>
          <w:rStyle w:val="IndexLink"/>
        </w:rPr>
        <w:t>Software Scope</w:t>
        <w:tab/>
        <w:t>2</w:t>
      </w:r>
    </w:p>
    <w:p>
      <w:pPr>
        <w:pStyle w:val="Contents2"/>
        <w:tabs>
          <w:tab w:val="right" w:pos="9638" w:leader="dot"/>
        </w:tabs>
        <w:rPr>
          <w:rStyle w:val="IndexLink"/>
        </w:rPr>
      </w:pPr>
      <w:r>
        <w:rPr>
          <w:rStyle w:val="IndexLink"/>
        </w:rPr>
        <w:t>Definitions, acronyms, and abbreviations</w:t>
        <w:tab/>
        <w:t>2</w:t>
      </w:r>
    </w:p>
    <w:p>
      <w:pPr>
        <w:pStyle w:val="Contents1"/>
        <w:tabs>
          <w:tab w:val="right" w:pos="9638" w:leader="dot"/>
        </w:tabs>
        <w:rPr>
          <w:rStyle w:val="IndexLink"/>
        </w:rPr>
      </w:pPr>
      <w:r>
        <w:rPr>
          <w:rStyle w:val="IndexLink"/>
        </w:rPr>
        <w:t>Requirements</w:t>
        <w:tab/>
        <w:t>2</w:t>
      </w:r>
    </w:p>
    <w:p>
      <w:pPr>
        <w:pStyle w:val="Contents2"/>
        <w:tabs>
          <w:tab w:val="right" w:pos="9638" w:leader="dot"/>
        </w:tabs>
        <w:rPr>
          <w:rStyle w:val="IndexLink"/>
        </w:rPr>
      </w:pPr>
      <w:r>
        <w:rPr>
          <w:rStyle w:val="IndexLink"/>
        </w:rPr>
        <w:t>Functional Requirements</w:t>
        <w:tab/>
        <w:t>3</w:t>
      </w:r>
    </w:p>
    <w:p>
      <w:pPr>
        <w:pStyle w:val="Contents2"/>
        <w:tabs>
          <w:tab w:val="right" w:pos="9638" w:leader="dot"/>
        </w:tabs>
        <w:rPr>
          <w:rStyle w:val="IndexLink"/>
        </w:rPr>
      </w:pPr>
      <w:r>
        <w:rPr>
          <w:rStyle w:val="IndexLink"/>
        </w:rPr>
        <w:t>Non Functional Requirements</w:t>
        <w:tab/>
        <w:t>3</w:t>
      </w:r>
    </w:p>
    <w:p>
      <w:pPr>
        <w:pStyle w:val="Contents1"/>
        <w:tabs>
          <w:tab w:val="right" w:pos="9638" w:leader="dot"/>
        </w:tabs>
        <w:rPr>
          <w:rStyle w:val="IndexLink"/>
        </w:rPr>
      </w:pPr>
      <w:r>
        <w:rPr>
          <w:rStyle w:val="IndexLink"/>
        </w:rPr>
        <w:t>System Models</w:t>
        <w:tab/>
        <w:t>3</w:t>
      </w:r>
    </w:p>
    <w:p>
      <w:pPr>
        <w:pStyle w:val="Contents2"/>
        <w:tabs>
          <w:tab w:val="right" w:pos="9638" w:leader="dot"/>
        </w:tabs>
        <w:rPr>
          <w:rStyle w:val="IndexLink"/>
        </w:rPr>
      </w:pPr>
      <w:r>
        <w:rPr>
          <w:rStyle w:val="IndexLink"/>
        </w:rPr>
        <w:t>Use Case Model</w:t>
        <w:tab/>
        <w:t>3</w:t>
      </w:r>
    </w:p>
    <w:p>
      <w:pPr>
        <w:pStyle w:val="Contents2"/>
        <w:tabs>
          <w:tab w:val="right" w:pos="9638" w:leader="dot"/>
        </w:tabs>
        <w:rPr>
          <w:rStyle w:val="IndexLink"/>
        </w:rPr>
      </w:pPr>
      <w:r>
        <w:rPr>
          <w:rStyle w:val="IndexLink"/>
        </w:rPr>
        <w:t>Use Case Tables</w:t>
        <w:tab/>
        <w:t>3</w:t>
      </w:r>
    </w:p>
    <w:p>
      <w:pPr>
        <w:pStyle w:val="Contents1"/>
        <w:tabs>
          <w:tab w:val="right" w:pos="9638" w:leader="dot"/>
        </w:tabs>
        <w:rPr>
          <w:rStyle w:val="IndexLink"/>
        </w:rPr>
      </w:pPr>
      <w:r>
        <w:rPr>
          <w:rStyle w:val="IndexLink"/>
        </w:rPr>
        <w:t>Ownership Report</w:t>
        <w:tab/>
        <w:t>4</w:t>
      </w:r>
    </w:p>
    <w:p>
      <w:pPr>
        <w:pStyle w:val="Normal"/>
        <w:rPr/>
      </w:pPr>
      <w:r>
        <w:rPr/>
      </w:r>
      <w:r>
        <w:fldChar w:fldCharType="end"/>
      </w:r>
    </w:p>
    <w:p>
      <w:pPr>
        <w:pStyle w:val="Normal"/>
        <w:spacing w:before="0" w:after="60"/>
        <w:outlineLvl w:val="0"/>
        <w:rPr>
          <w:rFonts w:ascii="Cambria" w:hAnsi="Cambria"/>
          <w:b/>
          <w:bCs/>
          <w:color w:val="FF6600"/>
          <w:sz w:val="32"/>
        </w:rPr>
      </w:pPr>
      <w:r>
        <w:rPr>
          <w:rFonts w:ascii="Cambria" w:hAnsi="Cambria"/>
          <w:b/>
          <w:bCs/>
          <w:color w:val="FF6600"/>
          <w:sz w:val="32"/>
        </w:rPr>
      </w:r>
    </w:p>
    <w:p>
      <w:pPr>
        <w:pStyle w:val="Normal"/>
        <w:spacing w:before="0" w:after="60"/>
        <w:outlineLvl w:val="0"/>
        <w:rPr/>
      </w:pPr>
      <w:r>
        <w:rPr/>
      </w:r>
    </w:p>
    <w:p>
      <w:pPr>
        <w:pStyle w:val="Heading11"/>
        <w:rPr/>
      </w:pPr>
      <w:r>
        <w:rPr/>
      </w:r>
    </w:p>
    <w:p>
      <w:pPr>
        <w:pStyle w:val="Heading11"/>
        <w:rPr/>
      </w:pPr>
      <w:r>
        <w:rPr/>
      </w:r>
    </w:p>
    <w:p>
      <w:pPr>
        <w:pStyle w:val="Heading11"/>
        <w:rPr/>
      </w:pPr>
      <w:r>
        <w:rPr/>
      </w:r>
    </w:p>
    <w:p>
      <w:pPr>
        <w:pStyle w:val="Heading11"/>
        <w:rPr/>
      </w:pPr>
      <w:r>
        <w:rPr/>
      </w:r>
    </w:p>
    <w:p>
      <w:pPr>
        <w:pStyle w:val="Heading11"/>
        <w:rPr/>
      </w:pPr>
      <w:bookmarkStart w:id="0" w:name="_Toc401308927"/>
      <w:bookmarkEnd w:id="0"/>
      <w:r>
        <w:rPr/>
        <w:t>Team</w:t>
      </w:r>
    </w:p>
    <w:tbl>
      <w:tblPr>
        <w:jc w:val="left"/>
        <w:tblInd w:w="-35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535"/>
        <w:gridCol w:w="3037"/>
        <w:gridCol w:w="3694"/>
        <w:gridCol w:w="2079"/>
      </w:tblGrid>
      <w:tr>
        <w:trPr>
          <w:cantSplit w:val="false"/>
        </w:trPr>
        <w:tc>
          <w:tcPr>
            <w:tcW w:w="1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0" w:after="200"/>
              <w:ind w:left="72" w:right="0" w:hanging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0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2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Mobile</w:t>
            </w:r>
          </w:p>
        </w:tc>
      </w:tr>
      <w:tr>
        <w:trPr>
          <w:cantSplit w:val="false"/>
        </w:trPr>
        <w:tc>
          <w:tcPr>
            <w:tcW w:w="1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  <w:t>20120065</w:t>
            </w:r>
          </w:p>
        </w:tc>
        <w:tc>
          <w:tcPr>
            <w:tcW w:w="30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  <w:t>Ahmed Mahmoud Fahmy</w:t>
            </w:r>
          </w:p>
        </w:tc>
        <w:tc>
          <w:tcPr>
            <w:tcW w:w="3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Style w:val="InternetLink"/>
              </w:rPr>
            </w:pPr>
            <w:r>
              <w:rPr>
                <w:rStyle w:val="InternetLink"/>
              </w:rPr>
              <w:t>a7med.fahmy94@gmail.com</w:t>
            </w:r>
          </w:p>
        </w:tc>
        <w:tc>
          <w:tcPr>
            <w:tcW w:w="2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  <w:t>01121466814</w:t>
            </w:r>
          </w:p>
        </w:tc>
      </w:tr>
      <w:tr>
        <w:trPr>
          <w:cantSplit w:val="false"/>
        </w:trPr>
        <w:tc>
          <w:tcPr>
            <w:tcW w:w="1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  <w:t>20120441</w:t>
            </w:r>
          </w:p>
        </w:tc>
        <w:tc>
          <w:tcPr>
            <w:tcW w:w="30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  <w:t>Hala Mohamed Osman</w:t>
            </w:r>
          </w:p>
        </w:tc>
        <w:tc>
          <w:tcPr>
            <w:tcW w:w="3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Style w:val="InternetLink"/>
              </w:rPr>
            </w:pPr>
            <w:r>
              <w:rPr>
                <w:rStyle w:val="InternetLink"/>
              </w:rPr>
              <w:t>hala.mohamed199@gmail.com</w:t>
            </w:r>
          </w:p>
        </w:tc>
        <w:tc>
          <w:tcPr>
            <w:tcW w:w="2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  <w:t>20120282</w:t>
            </w:r>
          </w:p>
        </w:tc>
        <w:tc>
          <w:tcPr>
            <w:tcW w:w="30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  <w:t>Leila Saeed ahmed</w:t>
            </w:r>
          </w:p>
        </w:tc>
        <w:tc>
          <w:tcPr>
            <w:tcW w:w="3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>
                <w:rStyle w:val="InternetLink"/>
              </w:rPr>
            </w:pPr>
            <w:hyperlink r:id="rId5">
              <w:r>
                <w:rPr>
                  <w:rStyle w:val="InternetLink"/>
                </w:rPr>
                <w:t>leilasaeed2013@gmail.com</w:t>
              </w:r>
            </w:hyperlink>
          </w:p>
        </w:tc>
        <w:tc>
          <w:tcPr>
            <w:tcW w:w="2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</w:r>
          </w:p>
        </w:tc>
      </w:tr>
    </w:tbl>
    <w:p>
      <w:pPr>
        <w:pStyle w:val="Normal"/>
        <w:tabs>
          <w:tab w:val="center" w:pos="4824" w:leader="none"/>
        </w:tabs>
        <w:spacing w:lineRule="auto" w:line="240" w:before="240" w:after="60"/>
        <w:outlineLvl w:val="0"/>
        <w:rPr>
          <w:rFonts w:ascii="Cambria" w:hAnsi="Cambria"/>
          <w:b/>
          <w:bCs/>
          <w:color w:val="FF6600"/>
          <w:sz w:val="32"/>
          <w:szCs w:val="24"/>
        </w:rPr>
      </w:pPr>
      <w:r>
        <w:rPr>
          <w:rFonts w:ascii="Cambria" w:hAnsi="Cambria"/>
          <w:b/>
          <w:bCs/>
          <w:color w:val="FF6600"/>
          <w:sz w:val="32"/>
          <w:szCs w:val="24"/>
        </w:rPr>
      </w:r>
    </w:p>
    <w:p>
      <w:pPr>
        <w:pStyle w:val="Heading11"/>
        <w:rPr/>
      </w:pPr>
      <w:r>
        <w:rPr/>
      </w:r>
    </w:p>
    <w:p>
      <w:pPr>
        <w:pStyle w:val="Heading11"/>
        <w:rPr>
          <w:b w:val="false"/>
          <w:bCs w:val="false"/>
          <w:color w:val="000000"/>
          <w:sz w:val="22"/>
          <w:szCs w:val="22"/>
        </w:rPr>
      </w:pPr>
      <w:bookmarkStart w:id="1" w:name="_Toc401308928"/>
      <w:bookmarkEnd w:id="1"/>
      <w:r>
        <w:rPr/>
        <w:t>Document Purpose and Audience</w:t>
        <w:br/>
      </w:r>
      <w:r>
        <w:rPr>
          <w:b w:val="false"/>
          <w:bCs w:val="false"/>
          <w:sz w:val="22"/>
          <w:szCs w:val="22"/>
        </w:rPr>
        <w:br/>
      </w:r>
      <w:r>
        <w:rPr>
          <w:b w:val="false"/>
          <w:bCs w:val="false"/>
          <w:color w:val="000000"/>
          <w:sz w:val="22"/>
          <w:szCs w:val="22"/>
        </w:rPr>
        <w:t>This document is for the purpose of analyzing the Social Network project.</w:t>
        <w:br/>
        <w:t>It introduces the SRS for the proposed system.</w:t>
        <w:br/>
        <w:t xml:space="preserve">This document is for developers to read and discuss, it will be a good start for any </w:t>
        <w:br/>
        <w:t>new developer joining the team.</w:t>
        <w:br/>
        <w:t>Also , any technically experienced person can read,discuss and review this document.</w:t>
      </w:r>
    </w:p>
    <w:p>
      <w:pPr>
        <w:pStyle w:val="Normal"/>
        <w:rPr/>
      </w:pPr>
      <w:r>
        <w:rPr/>
      </w:r>
    </w:p>
    <w:p>
      <w:pPr>
        <w:pStyle w:val="Heading11"/>
        <w:rPr/>
      </w:pPr>
      <w:bookmarkStart w:id="2" w:name="_Toc401308929"/>
      <w:bookmarkEnd w:id="2"/>
      <w:r>
        <w:rPr/>
        <w:t>Introduction</w:t>
      </w:r>
    </w:p>
    <w:p>
      <w:pPr>
        <w:pStyle w:val="Heading21"/>
        <w:rPr/>
      </w:pPr>
      <w:bookmarkStart w:id="3" w:name="_Toc401308930"/>
      <w:bookmarkEnd w:id="3"/>
      <w:r>
        <w:rPr/>
        <w:t>Software Purpose</w:t>
      </w:r>
    </w:p>
    <w:p>
      <w:pPr>
        <w:pStyle w:val="Heading21"/>
        <w:rPr>
          <w:b w:val="false"/>
          <w:bCs w:val="false"/>
          <w:color w:val="000000"/>
          <w:sz w:val="22"/>
          <w:szCs w:val="22"/>
          <w:lang w:val="en-US"/>
        </w:rPr>
      </w:pPr>
      <w:r>
        <w:rPr>
          <w:b w:val="false"/>
          <w:bCs w:val="false"/>
          <w:color w:val="000000"/>
          <w:sz w:val="22"/>
          <w:szCs w:val="22"/>
        </w:rPr>
        <w:t>the purpose of the system is to develop an API for social network that allow users to stay connected and interact with</w:t>
      </w:r>
      <w:r>
        <w:rPr>
          <w:b w:val="false"/>
          <w:bCs w:val="false"/>
          <w:color w:val="000000"/>
          <w:sz w:val="22"/>
          <w:szCs w:val="22"/>
          <w:lang w:val="en-US"/>
        </w:rPr>
        <w:t xml:space="preserve"> each other.</w:t>
      </w:r>
    </w:p>
    <w:p>
      <w:pPr>
        <w:pStyle w:val="Heading21"/>
        <w:rPr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it is simple and clear program and you can use it easily and don't require a big effort to use</w:t>
      </w:r>
    </w:p>
    <w:p>
      <w:pPr>
        <w:pStyle w:val="Heading21"/>
        <w:rPr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it is free and available for all people</w:t>
      </w:r>
    </w:p>
    <w:p>
      <w:pPr>
        <w:pStyle w:val="Heading21"/>
        <w:rPr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it'll offer basic services :create account , add friends,make groups and pages,message friends and receive messages ,etc..</w:t>
      </w:r>
    </w:p>
    <w:p>
      <w:pPr>
        <w:pStyle w:val="Heading21"/>
        <w:rPr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it'll offer some features for premium users.</w:t>
      </w:r>
    </w:p>
    <w:p>
      <w:pPr>
        <w:pStyle w:val="Normal"/>
        <w:rPr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</w:r>
    </w:p>
    <w:p>
      <w:pPr>
        <w:pStyle w:val="Normal"/>
        <w:rPr>
          <w:b w:val="false"/>
          <w:bCs w:val="false"/>
          <w:color w:val="000000"/>
          <w:sz w:val="22"/>
          <w:szCs w:val="22"/>
        </w:rPr>
      </w:pPr>
      <w:bookmarkStart w:id="4" w:name="_GoBack"/>
      <w:bookmarkStart w:id="5" w:name="_GoBack"/>
      <w:bookmarkEnd w:id="5"/>
      <w:r>
        <w:rPr>
          <w:b w:val="false"/>
          <w:bCs w:val="false"/>
          <w:color w:val="000000"/>
          <w:sz w:val="22"/>
          <w:szCs w:val="22"/>
        </w:rPr>
      </w:r>
    </w:p>
    <w:p>
      <w:pPr>
        <w:pStyle w:val="Heading21"/>
        <w:rPr/>
      </w:pPr>
      <w:bookmarkStart w:id="6" w:name="_Toc401308931"/>
      <w:bookmarkEnd w:id="6"/>
      <w:r>
        <w:rPr/>
        <w:t>Software Scope</w:t>
      </w:r>
    </w:p>
    <w:p>
      <w:pPr>
        <w:pStyle w:val="Normal"/>
        <w:rPr/>
      </w:pPr>
      <w:r>
        <w:rPr/>
        <w:t>This is an API for any social network to depend on.</w:t>
      </w:r>
    </w:p>
    <w:p>
      <w:pPr>
        <w:pStyle w:val="Normal"/>
        <w:rPr/>
      </w:pPr>
      <w:r>
        <w:rPr/>
        <w:t>This software focuses on the basic operations that a user of a social network can perform, such features include:</w:t>
      </w:r>
    </w:p>
    <w:p>
      <w:pPr>
        <w:pStyle w:val="Normal"/>
        <w:numPr>
          <w:ilvl w:val="0"/>
          <w:numId w:val="2"/>
        </w:numPr>
        <w:rPr/>
      </w:pPr>
      <w:r>
        <w:rPr/>
        <w:t>create a new account (normal , premium)</w:t>
      </w:r>
    </w:p>
    <w:p>
      <w:pPr>
        <w:pStyle w:val="Normal"/>
        <w:numPr>
          <w:ilvl w:val="0"/>
          <w:numId w:val="2"/>
        </w:numPr>
        <w:rPr/>
      </w:pPr>
      <w:r>
        <w:rPr/>
        <w:t>add,view,delete a friend</w:t>
      </w:r>
    </w:p>
    <w:p>
      <w:pPr>
        <w:pStyle w:val="Normal"/>
        <w:numPr>
          <w:ilvl w:val="0"/>
          <w:numId w:val="2"/>
        </w:numPr>
        <w:rPr/>
      </w:pPr>
      <w:r>
        <w:rPr/>
        <w:t>make,edit,remove,like,share a post</w:t>
      </w:r>
    </w:p>
    <w:p>
      <w:pPr>
        <w:pStyle w:val="Normal"/>
        <w:numPr>
          <w:ilvl w:val="0"/>
          <w:numId w:val="2"/>
        </w:numPr>
        <w:rPr/>
      </w:pPr>
      <w:r>
        <w:rPr/>
        <w:t>upload some photos</w:t>
      </w:r>
    </w:p>
    <w:p>
      <w:pPr>
        <w:pStyle w:val="Normal"/>
        <w:numPr>
          <w:ilvl w:val="0"/>
          <w:numId w:val="2"/>
        </w:numPr>
        <w:rPr/>
      </w:pPr>
      <w:r>
        <w:rPr/>
        <w:t>create,join a group (private , public)</w:t>
      </w:r>
    </w:p>
    <w:p>
      <w:pPr>
        <w:pStyle w:val="Normal"/>
        <w:numPr>
          <w:ilvl w:val="0"/>
          <w:numId w:val="2"/>
        </w:numPr>
        <w:rPr/>
      </w:pPr>
      <w:r>
        <w:rPr/>
        <w:t>create,like,share a page and post to it (if administrator)</w:t>
      </w:r>
    </w:p>
    <w:p>
      <w:pPr>
        <w:pStyle w:val="Normal"/>
        <w:numPr>
          <w:ilvl w:val="0"/>
          <w:numId w:val="2"/>
        </w:numPr>
        <w:rPr/>
      </w:pPr>
      <w:r>
        <w:rPr/>
        <w:t>like,share,comment to friends' posts or pages</w:t>
      </w:r>
    </w:p>
    <w:p>
      <w:pPr>
        <w:pStyle w:val="Normal"/>
        <w:numPr>
          <w:ilvl w:val="0"/>
          <w:numId w:val="2"/>
        </w:numPr>
        <w:rPr/>
      </w:pPr>
      <w:r>
        <w:rPr/>
        <w:t>add a new hashtag to his posts or view posts with specific hashtag</w:t>
      </w:r>
    </w:p>
    <w:p>
      <w:pPr>
        <w:pStyle w:val="Normal"/>
        <w:numPr>
          <w:ilvl w:val="0"/>
          <w:numId w:val="2"/>
        </w:numPr>
        <w:rPr/>
      </w:pPr>
      <w:r>
        <w:rPr/>
        <w:t>message his friends and receive messages from his friends</w:t>
      </w:r>
    </w:p>
    <w:p>
      <w:pPr>
        <w:pStyle w:val="Normal"/>
        <w:rPr/>
      </w:pPr>
      <w:r>
        <w:rPr/>
        <w:t>it will not go through the complicated matters of advertising or any other monetary features (except for premium users)</w:t>
        <w:br/>
        <w:t>groups can have more than one administrator, but pages only have one.</w:t>
        <w:br/>
      </w:r>
    </w:p>
    <w:p>
      <w:pPr>
        <w:pStyle w:val="Normal"/>
        <w:rPr/>
      </w:pPr>
      <w:r>
        <w:rPr/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Heading21"/>
        <w:rPr/>
      </w:pPr>
      <w:bookmarkStart w:id="7" w:name="_Toc401308932"/>
      <w:bookmarkEnd w:id="7"/>
      <w:r>
        <w:rPr/>
        <w:t>Definitions, acronyms, and abbreviations</w:t>
      </w:r>
    </w:p>
    <w:p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In a table, list all needed ones. Consider the audeicne</w:t>
      </w:r>
    </w:p>
    <w:p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Think as following: Document has abbreviation ATM..IFF audience doesn’t know it, let’s calrify it.</w:t>
      </w:r>
    </w:p>
    <w:p>
      <w:pPr>
        <w:pStyle w:val="Heading11"/>
        <w:rPr/>
      </w:pPr>
      <w:bookmarkStart w:id="8" w:name="_Toc401308933"/>
      <w:bookmarkEnd w:id="8"/>
      <w:r>
        <w:rPr/>
        <w:t>Requirements</w:t>
      </w:r>
    </w:p>
    <w:p>
      <w:pPr>
        <w:pStyle w:val="Heading21"/>
        <w:rPr/>
      </w:pPr>
      <w:r>
        <w:rPr/>
      </w:r>
    </w:p>
    <w:p>
      <w:pPr>
        <w:pStyle w:val="Heading21"/>
        <w:rPr/>
      </w:pPr>
      <w:bookmarkStart w:id="9" w:name="_Toc401308934"/>
      <w:bookmarkEnd w:id="9"/>
      <w:r>
        <w:rPr/>
        <w:t>Functional Requirements</w:t>
      </w:r>
    </w:p>
    <w:p>
      <w:pPr>
        <w:pStyle w:val="Default"/>
        <w:numPr>
          <w:ilvl w:val="0"/>
          <w:numId w:val="5"/>
        </w:numPr>
        <w:rPr/>
      </w:pPr>
      <w:r>
        <w:rPr/>
        <w:t>The system can create new users, normal or premium , if given the appropriate parameters =&gt; (user name,email,gender,premium?)</w:t>
      </w:r>
    </w:p>
    <w:p>
      <w:pPr>
        <w:pStyle w:val="Default"/>
        <w:numPr>
          <w:ilvl w:val="0"/>
          <w:numId w:val="5"/>
        </w:numPr>
        <w:rPr/>
      </w:pPr>
      <w:r>
        <w:rPr/>
        <w:t>the system stores the information of the user and allows for updating/deleting/inserting any additional information =&gt; (profile picture , birth date  , address)</w:t>
      </w:r>
    </w:p>
    <w:p>
      <w:pPr>
        <w:pStyle w:val="Default"/>
        <w:numPr>
          <w:ilvl w:val="0"/>
          <w:numId w:val="5"/>
        </w:numPr>
        <w:rPr/>
      </w:pPr>
      <w:r>
        <w:rPr/>
        <w:t>the system offers different features for different types of users (to be discussed with PO)</w:t>
      </w:r>
    </w:p>
    <w:p>
      <w:pPr>
        <w:pStyle w:val="Default"/>
        <w:numPr>
          <w:ilvl w:val="0"/>
          <w:numId w:val="5"/>
        </w:numPr>
        <w:rPr/>
      </w:pPr>
      <w:r>
        <w:rPr/>
        <w:t xml:space="preserve">A user can create groups (given that he is authorized to do so), there are different types of groups (public groups, private groups) </w:t>
      </w:r>
    </w:p>
    <w:p>
      <w:pPr>
        <w:pStyle w:val="Default"/>
        <w:numPr>
          <w:ilvl w:val="0"/>
          <w:numId w:val="5"/>
        </w:numPr>
        <w:rPr/>
      </w:pPr>
      <w:r>
        <w:rPr/>
        <w:t>The group owner (who created the group) can add new members and promote any number of them to manage the group.</w:t>
      </w:r>
    </w:p>
    <w:p>
      <w:pPr>
        <w:pStyle w:val="Default"/>
        <w:numPr>
          <w:ilvl w:val="0"/>
          <w:numId w:val="5"/>
        </w:numPr>
        <w:rPr/>
      </w:pPr>
      <w:r>
        <w:rPr/>
        <w:t>Users can create pages for general purposes or for specific purposes.</w:t>
      </w:r>
    </w:p>
    <w:p>
      <w:pPr>
        <w:pStyle w:val="Default"/>
        <w:numPr>
          <w:ilvl w:val="0"/>
          <w:numId w:val="5"/>
        </w:numPr>
        <w:rPr/>
      </w:pPr>
      <w:r>
        <w:rPr/>
        <w:t>A page is managed by only the creator (to be further discussed)</w:t>
      </w:r>
    </w:p>
    <w:p>
      <w:pPr>
        <w:pStyle w:val="Default"/>
        <w:numPr>
          <w:ilvl w:val="0"/>
          <w:numId w:val="5"/>
        </w:numPr>
        <w:rPr/>
      </w:pPr>
      <w:r>
        <w:rPr/>
        <w:t>anyone can view the number of likes for any page.</w:t>
      </w:r>
    </w:p>
    <w:p>
      <w:pPr>
        <w:pStyle w:val="Default"/>
        <w:numPr>
          <w:ilvl w:val="0"/>
          <w:numId w:val="5"/>
        </w:numPr>
        <w:rPr/>
      </w:pPr>
      <w:r>
        <w:rPr/>
        <w:t>Anyone can like/share/comment on any page's post or activity.</w:t>
      </w:r>
    </w:p>
    <w:p>
      <w:pPr>
        <w:pStyle w:val="Default"/>
        <w:numPr>
          <w:ilvl w:val="0"/>
          <w:numId w:val="5"/>
        </w:numPr>
        <w:rPr/>
      </w:pPr>
      <w:r>
        <w:rPr/>
        <w:t>Any user can make a post , share it In a group , like his/her friends' posts and share and comment to them</w:t>
      </w:r>
    </w:p>
    <w:p>
      <w:pPr>
        <w:pStyle w:val="Default"/>
        <w:numPr>
          <w:ilvl w:val="0"/>
          <w:numId w:val="5"/>
        </w:numPr>
        <w:rPr/>
      </w:pPr>
      <w:r>
        <w:rPr/>
        <w:t>Premium users can mark their posts as global , which means not only his/her friends view them , but it goes on the main stream of the whole system</w:t>
      </w:r>
    </w:p>
    <w:p>
      <w:pPr>
        <w:pStyle w:val="Default"/>
        <w:numPr>
          <w:ilvl w:val="0"/>
          <w:numId w:val="5"/>
        </w:numPr>
        <w:rPr/>
      </w:pPr>
      <w:r>
        <w:rPr/>
        <w:t>A page can make posts with it's name by the owner</w:t>
      </w:r>
    </w:p>
    <w:p>
      <w:pPr>
        <w:pStyle w:val="Default"/>
        <w:numPr>
          <w:ilvl w:val="0"/>
          <w:numId w:val="5"/>
        </w:numPr>
        <w:rPr/>
      </w:pPr>
      <w:r>
        <w:rPr/>
        <w:t xml:space="preserve">Any post is stored along with its number of likes , shares and comments </w:t>
      </w:r>
    </w:p>
    <w:p>
      <w:pPr>
        <w:pStyle w:val="Default"/>
        <w:numPr>
          <w:ilvl w:val="0"/>
          <w:numId w:val="5"/>
        </w:numPr>
        <w:rPr/>
      </w:pPr>
      <w:r>
        <w:rPr/>
        <w:t>Any post can have a Hashtag in its body , which serves as a reference for all other related posts of the same topic (contains the same Hashtag)</w:t>
      </w:r>
    </w:p>
    <w:p>
      <w:pPr>
        <w:pStyle w:val="Default"/>
        <w:numPr>
          <w:ilvl w:val="0"/>
          <w:numId w:val="5"/>
        </w:numPr>
        <w:rPr/>
      </w:pPr>
      <w:r>
        <w:rPr/>
        <w:t>Any user can retrieve a list of all posts associated with a specific Hashtag, sorted in order of importance (sponsored posts goes before normal posts)</w:t>
      </w:r>
    </w:p>
    <w:p>
      <w:pPr>
        <w:pStyle w:val="Default"/>
        <w:numPr>
          <w:ilvl w:val="0"/>
          <w:numId w:val="5"/>
        </w:numPr>
        <w:rPr/>
      </w:pPr>
      <w:r>
        <w:rPr/>
        <w:t>Any user send/receive a message to/from any one of his friends</w:t>
      </w:r>
    </w:p>
    <w:p>
      <w:pPr>
        <w:pStyle w:val="Default"/>
        <w:numPr>
          <w:ilvl w:val="0"/>
          <w:numId w:val="5"/>
        </w:numPr>
        <w:rPr/>
      </w:pPr>
      <w:r>
        <w:rPr/>
        <w:t>Any group of users can create a group chat at which all of them can take part in the conversation</w:t>
      </w:r>
    </w:p>
    <w:p>
      <w:pPr>
        <w:pStyle w:val="Default"/>
        <w:numPr>
          <w:ilvl w:val="0"/>
          <w:numId w:val="5"/>
        </w:numPr>
        <w:rPr/>
      </w:pPr>
      <w:r>
        <w:rPr/>
        <w:t>The system stores conversations between users , but doesn't supply them to any one besides the participants of the conversation</w:t>
      </w:r>
    </w:p>
    <w:p>
      <w:pPr>
        <w:pStyle w:val="Heading21"/>
        <w:rPr/>
      </w:pPr>
      <w:bookmarkStart w:id="10" w:name="_Toc401308935"/>
      <w:bookmarkEnd w:id="10"/>
      <w:r>
        <w:rPr/>
        <w:t>Non Functional Requirements</w:t>
      </w:r>
    </w:p>
    <w:p>
      <w:pPr>
        <w:pStyle w:val="ListParagraph"/>
        <w:numPr>
          <w:ilvl w:val="0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Non-functional requirements describe how the system works</w:t>
      </w:r>
    </w:p>
    <w:p>
      <w:pPr>
        <w:pStyle w:val="ListParagraph"/>
        <w:numPr>
          <w:ilvl w:val="1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E.g. Withdraw operation will be done within 20 second. Network is using secured protocols.  System allows up to 30,000 withdrawal per minute.</w:t>
      </w:r>
    </w:p>
    <w:p>
      <w:pPr>
        <w:pStyle w:val="ListParagraph"/>
        <w:numPr>
          <w:ilvl w:val="1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Think about the operation / system quality</w:t>
      </w:r>
    </w:p>
    <w:p>
      <w:pPr>
        <w:pStyle w:val="ListParagraph"/>
        <w:numPr>
          <w:ilvl w:val="0"/>
          <w:numId w:val="3"/>
        </w:numPr>
        <w:rPr>
          <w:b/>
          <w:bCs/>
          <w:highlight w:val="red"/>
        </w:rPr>
      </w:pPr>
      <w:r>
        <w:rPr>
          <w:b/>
          <w:bCs/>
          <w:color w:val="C00000"/>
        </w:rPr>
        <w:t xml:space="preserve">There are too many non functional requirements. Read in </w:t>
      </w:r>
      <w:hyperlink r:id="rId6">
        <w:r>
          <w:rPr>
            <w:rStyle w:val="InternetLink"/>
            <w:b/>
            <w:bCs/>
          </w:rPr>
          <w:t>wiki</w:t>
        </w:r>
      </w:hyperlink>
      <w:r>
        <w:rPr>
          <w:b/>
          <w:bCs/>
          <w:color w:val="C00000"/>
        </w:rPr>
        <w:t xml:space="preserve"> </w:t>
      </w:r>
      <w:r>
        <w:rPr>
          <w:b/>
          <w:bCs/>
          <w:highlight w:val="red"/>
        </w:rPr>
        <w:t>and Chapter 4</w:t>
      </w:r>
      <w:r>
        <w:rPr>
          <w:b/>
          <w:bCs/>
          <w:color w:val="C00000"/>
        </w:rPr>
        <w:t>. Pick the suitable ones for your system.</w:t>
      </w:r>
      <w:r>
        <w:rPr>
          <w:b/>
          <w:bCs/>
        </w:rPr>
        <w:t xml:space="preserve"> </w:t>
      </w:r>
      <w:r>
        <w:rPr>
          <w:b/>
          <w:bCs/>
          <w:highlight w:val="red"/>
        </w:rPr>
        <w:t>Non-functional requirements must be VERIFIABLE, i.e., MEASURABLE.</w:t>
      </w:r>
    </w:p>
    <w:p>
      <w:pPr>
        <w:pStyle w:val="ListParagraph"/>
        <w:numPr>
          <w:ilvl w:val="1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Some Types as just examples: Usability, Reliability, Performance, Security, Scalability, Portability, Maintainability</w:t>
      </w:r>
    </w:p>
    <w:p>
      <w:pPr>
        <w:pStyle w:val="ListParagraph"/>
        <w:numPr>
          <w:ilvl w:val="1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Select the sutiable ones, for each one write the details</w:t>
      </w:r>
    </w:p>
    <w:p>
      <w:pPr>
        <w:pStyle w:val="ListParagraph"/>
        <w:numPr>
          <w:ilvl w:val="1"/>
          <w:numId w:val="3"/>
        </w:numPr>
        <w:rPr>
          <w:rFonts w:ascii="Wingdings" w:hAnsi="Wingdings"/>
          <w:b/>
          <w:bCs/>
          <w:color w:val="C00000"/>
        </w:rPr>
      </w:pPr>
      <w:r>
        <w:rPr>
          <w:b/>
          <w:bCs/>
          <w:color w:val="C00000"/>
        </w:rPr>
        <w:t xml:space="preserve">Be realistic </w:t>
      </w:r>
      <w:r>
        <w:rPr>
          <w:rFonts w:ascii="Wingdings" w:hAnsi="Wingdings"/>
          <w:b/>
          <w:bCs/>
          <w:color w:val="C00000"/>
        </w:rPr>
        <w:t></w:t>
      </w:r>
    </w:p>
    <w:tbl>
      <w:tblPr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721"/>
        <w:gridCol w:w="8137"/>
      </w:tblGrid>
      <w:tr>
        <w:trPr>
          <w:cantSplit w:val="false"/>
        </w:trPr>
        <w:tc>
          <w:tcPr>
            <w:tcW w:w="1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0" w:after="0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</w:r>
          </w:p>
        </w:tc>
        <w:tc>
          <w:tcPr>
            <w:tcW w:w="81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0" w:after="0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Details</w:t>
            </w:r>
          </w:p>
        </w:tc>
      </w:tr>
      <w:tr>
        <w:trPr>
          <w:cantSplit w:val="false"/>
        </w:trPr>
        <w:tc>
          <w:tcPr>
            <w:tcW w:w="1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0" w:after="0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Performance</w:t>
            </w:r>
          </w:p>
        </w:tc>
        <w:tc>
          <w:tcPr>
            <w:tcW w:w="81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ListParagraph"/>
              <w:numPr>
                <w:ilvl w:val="0"/>
                <w:numId w:val="4"/>
              </w:numPr>
              <w:spacing w:before="0" w:after="0"/>
              <w:contextualSpacing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Withdraw operation will be done within 20 second</w:t>
            </w:r>
          </w:p>
        </w:tc>
      </w:tr>
      <w:tr>
        <w:trPr>
          <w:cantSplit w:val="false"/>
        </w:trPr>
        <w:tc>
          <w:tcPr>
            <w:tcW w:w="17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0" w:after="0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Scalability</w:t>
            </w:r>
          </w:p>
        </w:tc>
        <w:tc>
          <w:tcPr>
            <w:tcW w:w="81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ListParagraph"/>
              <w:numPr>
                <w:ilvl w:val="0"/>
                <w:numId w:val="4"/>
              </w:numPr>
              <w:spacing w:before="0" w:after="0"/>
              <w:contextualSpacing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System could be horizontally ....</w:t>
            </w:r>
          </w:p>
          <w:p>
            <w:pPr>
              <w:pStyle w:val="ListParagraph"/>
              <w:numPr>
                <w:ilvl w:val="0"/>
                <w:numId w:val="4"/>
              </w:numPr>
              <w:spacing w:before="0" w:after="0"/>
              <w:contextualSpacing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And </w:t>
            </w:r>
          </w:p>
          <w:p>
            <w:pPr>
              <w:pStyle w:val="ListParagraph"/>
              <w:numPr>
                <w:ilvl w:val="0"/>
                <w:numId w:val="4"/>
              </w:numPr>
              <w:spacing w:before="0" w:after="0"/>
              <w:contextualSpacing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In addition</w:t>
            </w:r>
          </w:p>
        </w:tc>
      </w:tr>
    </w:tbl>
    <w:p>
      <w:pPr>
        <w:pStyle w:val="Normal"/>
        <w:rPr>
          <w:b/>
          <w:bCs/>
          <w:color w:val="C00000"/>
        </w:rPr>
      </w:pPr>
      <w:r>
        <w:rPr>
          <w:b/>
          <w:bCs/>
          <w:color w:val="C00000"/>
        </w:rPr>
      </w:r>
    </w:p>
    <w:p>
      <w:pPr>
        <w:pStyle w:val="Heading11"/>
        <w:rPr/>
      </w:pPr>
      <w:bookmarkStart w:id="11" w:name="_Toc401308936"/>
      <w:bookmarkEnd w:id="11"/>
      <w:r>
        <w:rPr/>
        <w:t>System Models</w:t>
      </w:r>
    </w:p>
    <w:p>
      <w:pPr>
        <w:pStyle w:val="Heading21"/>
        <w:rPr/>
      </w:pPr>
      <w:bookmarkStart w:id="12" w:name="_Toc401308937"/>
      <w:bookmarkEnd w:id="12"/>
      <w:r>
        <w:rPr/>
        <w:t>Use Case Model</w:t>
      </w:r>
    </w:p>
    <w:p>
      <w:pPr>
        <w:pStyle w:val="ListParagraph"/>
        <w:numPr>
          <w:ilvl w:val="0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Using UML, write the use case model </w:t>
      </w:r>
      <w:r>
        <w:rPr>
          <w:b/>
          <w:bCs/>
          <w:highlight w:val="red"/>
        </w:rPr>
        <w:t>expressing</w:t>
      </w:r>
      <w:r>
        <w:rPr>
          <w:b/>
          <w:bCs/>
          <w:color w:val="C00000"/>
        </w:rPr>
        <w:t xml:space="preserve"> the system actors &amp; operations</w:t>
      </w:r>
    </w:p>
    <w:p>
      <w:pPr>
        <w:pStyle w:val="Heading21"/>
        <w:rPr/>
      </w:pPr>
      <w:bookmarkStart w:id="13" w:name="_Toc401308938"/>
      <w:bookmarkEnd w:id="13"/>
      <w:r>
        <w:rPr/>
        <w:t>Use Case Tables</w:t>
      </w:r>
    </w:p>
    <w:p>
      <w:pPr>
        <w:pStyle w:val="ListParagraph"/>
        <w:numPr>
          <w:ilvl w:val="0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Using below table template, </w:t>
      </w:r>
      <w:r>
        <w:rPr>
          <w:b/>
          <w:bCs/>
          <w:color w:val="C00000"/>
          <w:sz w:val="28"/>
          <w:szCs w:val="28"/>
          <w:u w:val="single"/>
        </w:rPr>
        <w:t>for each</w:t>
      </w:r>
      <w:r>
        <w:rPr>
          <w:b/>
          <w:bCs/>
          <w:color w:val="C00000"/>
        </w:rPr>
        <w:t xml:space="preserve"> requirement write a use case table that shows user/system interaction</w:t>
      </w:r>
    </w:p>
    <w:p>
      <w:pPr>
        <w:pStyle w:val="ListParagraph"/>
        <w:numPr>
          <w:ilvl w:val="1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If one requirement is so big, you could divide it to more than table</w:t>
      </w:r>
    </w:p>
    <w:p>
      <w:pPr>
        <w:pStyle w:val="ListParagraph"/>
        <w:numPr>
          <w:ilvl w:val="1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If some requirements are not major, you could plugin them in other senario</w:t>
      </w:r>
    </w:p>
    <w:p>
      <w:pPr>
        <w:pStyle w:val="ListParagraph"/>
        <w:numPr>
          <w:ilvl w:val="2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E.g. you may not do LogIn Usecase table as it is simple functionality</w:t>
      </w:r>
    </w:p>
    <w:p>
      <w:pPr>
        <w:pStyle w:val="ListParagraph"/>
        <w:numPr>
          <w:ilvl w:val="0"/>
          <w:numId w:val="3"/>
        </w:numPr>
        <w:rPr>
          <w:b/>
          <w:bCs/>
          <w:color w:val="C00000"/>
        </w:rPr>
      </w:pPr>
      <w:r>
        <w:rPr>
          <w:b/>
          <w:bCs/>
          <w:color w:val="C00000"/>
        </w:rPr>
        <w:t>Flow of events should be very detailed</w:t>
      </w:r>
    </w:p>
    <w:p>
      <w:pPr>
        <w:pStyle w:val="ListParagraph"/>
        <w:rPr/>
      </w:pPr>
      <w:r>
        <w:rPr/>
      </w:r>
    </w:p>
    <w:tbl>
      <w:tblPr>
        <w:jc w:val="left"/>
        <w:tblInd w:w="482" w:type="dxa"/>
        <w:tblBorders>
          <w:top w:val="single" w:sz="12" w:space="0" w:color="00000A"/>
          <w:left w:val="single" w:sz="12" w:space="0" w:color="00000A"/>
          <w:bottom w:val="single" w:sz="6" w:space="0" w:color="00000A"/>
          <w:insideH w:val="single" w:sz="6" w:space="0" w:color="00000A"/>
          <w:right w:val="single" w:sz="6" w:space="0" w:color="00000A"/>
          <w:insideV w:val="single" w:sz="6" w:space="0" w:color="00000A"/>
        </w:tblBorders>
        <w:tblCellMar>
          <w:top w:w="0" w:type="dxa"/>
          <w:left w:w="32" w:type="dxa"/>
          <w:bottom w:w="0" w:type="dxa"/>
          <w:right w:w="108" w:type="dxa"/>
        </w:tblCellMar>
      </w:tblPr>
      <w:tblGrid>
        <w:gridCol w:w="1902"/>
        <w:gridCol w:w="3473"/>
        <w:gridCol w:w="3482"/>
      </w:tblGrid>
      <w:tr>
        <w:trPr>
          <w:trHeight w:val="312" w:hRule="atLeast"/>
          <w:cantSplit w:val="false"/>
        </w:trPr>
        <w:tc>
          <w:tcPr>
            <w:tcW w:w="1902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3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  <w:t>Use Case ID:</w:t>
            </w:r>
          </w:p>
        </w:tc>
        <w:tc>
          <w:tcPr>
            <w:tcW w:w="6955" w:type="dxa"/>
            <w:gridSpan w:val="2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246" w:hRule="atLeast"/>
          <w:cantSplit w:val="false"/>
        </w:trPr>
        <w:tc>
          <w:tcPr>
            <w:tcW w:w="1902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3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  <w:t>Use Case Name:</w:t>
            </w:r>
          </w:p>
        </w:tc>
        <w:tc>
          <w:tcPr>
            <w:tcW w:w="695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02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3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  <w:t>Actosr:</w:t>
            </w:r>
          </w:p>
        </w:tc>
        <w:tc>
          <w:tcPr>
            <w:tcW w:w="695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02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3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  <w:t>Pre-conditions:</w:t>
            </w:r>
          </w:p>
        </w:tc>
        <w:tc>
          <w:tcPr>
            <w:tcW w:w="695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02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3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  <w:t>Post-conditions:</w:t>
            </w:r>
          </w:p>
        </w:tc>
        <w:tc>
          <w:tcPr>
            <w:tcW w:w="695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108" w:hRule="atLeast"/>
          <w:cantSplit w:val="false"/>
        </w:trPr>
        <w:tc>
          <w:tcPr>
            <w:tcW w:w="1902" w:type="dxa"/>
            <w:vMerge w:val="restart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3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  <w:t>Flow of events:</w:t>
            </w:r>
          </w:p>
        </w:tc>
        <w:tc>
          <w:tcPr>
            <w:tcW w:w="34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C00000" w:val="clear"/>
            <w:tcMar>
              <w:left w:w="74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C00000" w:val="clear"/>
            <w:tcMar>
              <w:left w:w="74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>
        <w:trPr>
          <w:trHeight w:val="106" w:hRule="atLeast"/>
          <w:cantSplit w:val="false"/>
        </w:trPr>
        <w:tc>
          <w:tcPr>
            <w:tcW w:w="1902" w:type="dxa"/>
            <w:vMerge w:val="continue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3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4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  <w:t xml:space="preserve">1- User Enter Card and Password. </w:t>
            </w:r>
          </w:p>
        </w:tc>
        <w:tc>
          <w:tcPr>
            <w:tcW w:w="34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106" w:hRule="atLeast"/>
          <w:cantSplit w:val="false"/>
        </w:trPr>
        <w:tc>
          <w:tcPr>
            <w:tcW w:w="1902" w:type="dxa"/>
            <w:vMerge w:val="continue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3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4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4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  <w:t>2- System Verify user data</w:t>
            </w:r>
          </w:p>
        </w:tc>
      </w:tr>
      <w:tr>
        <w:trPr>
          <w:trHeight w:val="106" w:hRule="atLeast"/>
          <w:cantSplit w:val="false"/>
        </w:trPr>
        <w:tc>
          <w:tcPr>
            <w:tcW w:w="1902" w:type="dxa"/>
            <w:vMerge w:val="continue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3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4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  <w:t>3- User Select Vodafone from the list</w:t>
            </w:r>
          </w:p>
        </w:tc>
        <w:tc>
          <w:tcPr>
            <w:tcW w:w="34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106" w:hRule="atLeast"/>
          <w:cantSplit w:val="false"/>
        </w:trPr>
        <w:tc>
          <w:tcPr>
            <w:tcW w:w="1902" w:type="dxa"/>
            <w:vMerge w:val="continue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3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4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4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  <w:t xml:space="preserve">4- System retrieves Vodafone bills </w:t>
            </w:r>
          </w:p>
        </w:tc>
      </w:tr>
      <w:tr>
        <w:trPr>
          <w:trHeight w:val="106" w:hRule="atLeast"/>
          <w:cantSplit w:val="false"/>
        </w:trPr>
        <w:tc>
          <w:tcPr>
            <w:tcW w:w="1902" w:type="dxa"/>
            <w:vMerge w:val="continue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3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4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  <w:t>and so on</w:t>
            </w:r>
          </w:p>
        </w:tc>
        <w:tc>
          <w:tcPr>
            <w:tcW w:w="34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02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3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  <w:t>Exceptions:</w:t>
            </w:r>
          </w:p>
        </w:tc>
        <w:tc>
          <w:tcPr>
            <w:tcW w:w="695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02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3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  <w:t>Includes:</w:t>
            </w:r>
          </w:p>
        </w:tc>
        <w:tc>
          <w:tcPr>
            <w:tcW w:w="695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02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insideH w:val="single" w:sz="12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32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  <w:t>Notes and Issues:</w:t>
            </w:r>
          </w:p>
        </w:tc>
        <w:tc>
          <w:tcPr>
            <w:tcW w:w="6955" w:type="dxa"/>
            <w:gridSpan w:val="2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insideH w:val="single" w:sz="12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74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1"/>
        <w:rPr/>
      </w:pPr>
      <w:bookmarkStart w:id="14" w:name="_Toc401308939"/>
      <w:bookmarkEnd w:id="14"/>
      <w:r>
        <w:rPr/>
        <w:t>Ownership Report</w:t>
      </w:r>
    </w:p>
    <w:p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Remove the following notes and any red notes</w:t>
      </w:r>
    </w:p>
    <w:p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For every item in this document, write the owners. If someone is owner of something, s/he understands it 100.%</w:t>
      </w:r>
    </w:p>
    <w:p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Team leader must verify the table with the team members.</w:t>
      </w:r>
    </w:p>
    <w:tbl>
      <w:tblPr>
        <w:jc w:val="left"/>
        <w:tblInd w:w="53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5754"/>
        <w:gridCol w:w="3096"/>
      </w:tblGrid>
      <w:tr>
        <w:trPr>
          <w:cantSplit w:val="false"/>
        </w:trPr>
        <w:tc>
          <w:tcPr>
            <w:tcW w:w="5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30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Owners</w:t>
            </w:r>
          </w:p>
        </w:tc>
      </w:tr>
      <w:tr>
        <w:trPr>
          <w:cantSplit w:val="false"/>
        </w:trPr>
        <w:tc>
          <w:tcPr>
            <w:tcW w:w="5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0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0" w:after="200"/>
              <w:rPr>
                <w:i/>
                <w:iCs/>
              </w:rPr>
            </w:pPr>
            <w:r>
              <w:rPr>
                <w:i/>
                <w:iCs/>
              </w:rPr>
            </w:r>
          </w:p>
        </w:tc>
      </w:tr>
      <w:tr>
        <w:trPr>
          <w:cantSplit w:val="false"/>
        </w:trPr>
        <w:tc>
          <w:tcPr>
            <w:tcW w:w="5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widowControl/>
              <w:suppressAutoHyphens w:val="true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0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before="0" w:after="200"/>
              <w:rPr>
                <w:i/>
                <w:iCs/>
              </w:rPr>
            </w:pPr>
            <w:r>
              <w:rPr>
                <w:i/>
                <w:iCs/>
              </w:rPr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spacing w:before="120" w:after="60"/>
        <w:outlineLvl w:val="0"/>
        <w:rPr/>
      </w:pPr>
      <w:r>
        <w:rPr/>
      </w:r>
    </w:p>
    <w:sectPr>
      <w:headerReference w:type="default" r:id="rId7"/>
      <w:footerReference w:type="default" r:id="rId8"/>
      <w:type w:val="nextPage"/>
      <w:pgSz w:w="12240" w:h="15840"/>
      <w:pgMar w:left="1134" w:right="1134" w:header="1134" w:top="1417" w:footer="1134" w:bottom="1417" w:gutter="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Default"/>
      <w:rPr>
        <w:rFonts w:cs="Calibri" w:ascii="Calibri" w:hAnsi="Calibri"/>
      </w:rPr>
    </w:pPr>
    <w:r>
      <w:rPr>
        <w:rFonts w:cs="Calibri" w:ascii="Calibri" w:hAnsi="Calibri"/>
      </w:rPr>
    </w:r>
  </w:p>
  <w:p>
    <w:pPr>
      <w:pStyle w:val="Footer1"/>
      <w:rPr/>
    </w:pPr>
    <w:r>
      <w:rPr/>
      <w:tab/>
      <w:tab/>
      <w:t xml:space="preserve">| </w:t>
    </w:r>
    <w:r>
      <w:rPr/>
      <w:fldChar w:fldCharType="begin"/>
    </w:r>
    <w:r>
      <w:instrText> PAGE </w:instrText>
    </w:r>
    <w:r>
      <w:fldChar w:fldCharType="separate"/>
    </w:r>
    <w:r>
      <w:t>8</w:t>
    </w:r>
    <w:r>
      <w:fldChar w:fldCharType="end"/>
    </w:r>
  </w:p>
  <w:p>
    <w:pPr>
      <w:pStyle w:val="Footer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1"/>
      <w:rPr>
        <w:rFonts w:ascii="Cambria" w:hAnsi="Cambria"/>
        <w:color w:val="404040"/>
        <w:sz w:val="14"/>
      </w:rPr>
    </w:pPr>
    <w:r>
      <w:rPr>
        <w:rFonts w:ascii="Cambria" w:hAnsi="Cambria"/>
        <w:color w:val="404040"/>
        <w:sz w:val="14"/>
      </w:rPr>
      <w:pict>
        <v:rect id="shape_0" stroked="f" style="position:absolute;margin-left:424.25pt;margin-top:-24.15pt;width:79.8pt;height:74.2pt">
          <v:imagedata r:id="rId1" detectmouseclick="t"/>
          <v:wrap v:type="none"/>
          <v:stroke color="#3465a4" joinstyle="round" endcap="flat"/>
        </v:rect>
      </w:pict>
    </w:r>
  </w:p>
  <w:p>
    <w:pPr>
      <w:pStyle w:val="Header1"/>
      <w:rPr>
        <w:rFonts w:ascii="Cambria" w:hAnsi="Cambria"/>
        <w:color w:val="FF0000"/>
        <w:sz w:val="40"/>
        <w:szCs w:val="40"/>
      </w:rPr>
    </w:pPr>
    <w:r>
      <w:rPr>
        <w:rFonts w:ascii="Cambria" w:hAnsi="Cambria"/>
        <w:color w:val="404040"/>
        <w:sz w:val="40"/>
        <w:szCs w:val="40"/>
      </w:rPr>
      <w:t xml:space="preserve">CS251: Phase 1 </w:t>
    </w:r>
    <w:r>
      <w:rPr>
        <w:rFonts w:ascii="Cambria" w:hAnsi="Cambria"/>
        <w:color w:val="FF0000"/>
        <w:sz w:val="40"/>
        <w:szCs w:val="40"/>
      </w:rPr>
      <w:t>– Social Network API</w:t>
    </w:r>
  </w:p>
  <w:p>
    <w:pPr>
      <w:pStyle w:val="Normal"/>
      <w:spacing w:lineRule="auto" w:line="240" w:before="0" w:after="0"/>
      <w:rPr>
        <w:rFonts w:cs="Arial" w:ascii="Arial" w:hAnsi="Arial"/>
        <w:color w:val="000000"/>
        <w:sz w:val="24"/>
        <w:szCs w:val="24"/>
      </w:rPr>
    </w:pPr>
    <w:r>
      <w:rPr>
        <w:rFonts w:cs="Arial" w:ascii="Arial" w:hAnsi="Arial"/>
        <w:color w:val="000000"/>
        <w:sz w:val="24"/>
        <w:szCs w:val="24"/>
      </w:rPr>
    </w:r>
  </w:p>
  <w:p>
    <w:pPr>
      <w:pStyle w:val="Header1"/>
      <w:rPr>
        <w:rFonts w:ascii="Cambria" w:hAnsi="Cambria"/>
        <w:b/>
        <w:bCs/>
        <w:color w:val="B2A1C7"/>
        <w:sz w:val="44"/>
        <w:szCs w:val="44"/>
      </w:rPr>
    </w:pPr>
    <w:r>
      <w:rPr>
        <w:rFonts w:ascii="Cambria" w:hAnsi="Cambria"/>
        <w:b/>
        <w:bCs/>
        <w:color w:val="B2A1C7"/>
        <w:sz w:val="44"/>
        <w:szCs w:val="44"/>
      </w:rPr>
      <w:t>Software Requirements Specifications</w:t>
    </w:r>
  </w:p>
  <w:p>
    <w:pPr>
      <w:pStyle w:val="Header1"/>
      <w:rPr>
        <w:rFonts w:ascii="Cambria" w:hAnsi="Cambria"/>
        <w:color w:val="28929C"/>
      </w:rPr>
    </w:pPr>
    <w:r>
      <w:rPr>
        <w:rFonts w:ascii="Cambria" w:hAnsi="Cambria"/>
        <w:color w:val="28929C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90"/>
        </w:tabs>
        <w:ind w:left="790" w:hanging="360"/>
      </w:pPr>
    </w:lvl>
    <w:lvl w:ilvl="1">
      <w:start w:val="1"/>
      <w:numFmt w:val="decimal"/>
      <w:lvlText w:val="%2."/>
      <w:lvlJc w:val="left"/>
      <w:pPr>
        <w:tabs>
          <w:tab w:val="num" w:pos="1150"/>
        </w:tabs>
        <w:ind w:left="1150" w:hanging="360"/>
      </w:pPr>
    </w:lvl>
    <w:lvl w:ilvl="2">
      <w:start w:val="1"/>
      <w:numFmt w:val="decimal"/>
      <w:lvlText w:val="%3."/>
      <w:lvlJc w:val="left"/>
      <w:pPr>
        <w:tabs>
          <w:tab w:val="num" w:pos="1510"/>
        </w:tabs>
        <w:ind w:left="1510" w:hanging="360"/>
      </w:pPr>
    </w:lvl>
    <w:lvl w:ilvl="3">
      <w:start w:val="1"/>
      <w:numFmt w:val="decimal"/>
      <w:lvlText w:val="%4."/>
      <w:lvlJc w:val="left"/>
      <w:pPr>
        <w:tabs>
          <w:tab w:val="num" w:pos="1870"/>
        </w:tabs>
        <w:ind w:left="1870" w:hanging="360"/>
      </w:pPr>
    </w:lvl>
    <w:lvl w:ilvl="4">
      <w:start w:val="1"/>
      <w:numFmt w:val="decimal"/>
      <w:lvlText w:val="%5."/>
      <w:lvlJc w:val="left"/>
      <w:pPr>
        <w:tabs>
          <w:tab w:val="num" w:pos="2230"/>
        </w:tabs>
        <w:ind w:left="2230" w:hanging="360"/>
      </w:pPr>
    </w:lvl>
    <w:lvl w:ilvl="5">
      <w:start w:val="1"/>
      <w:numFmt w:val="decimal"/>
      <w:lvlText w:val="%6."/>
      <w:lvlJc w:val="left"/>
      <w:pPr>
        <w:tabs>
          <w:tab w:val="num" w:pos="2590"/>
        </w:tabs>
        <w:ind w:left="2590" w:hanging="360"/>
      </w:pPr>
    </w:lvl>
    <w:lvl w:ilvl="6">
      <w:start w:val="1"/>
      <w:numFmt w:val="decimal"/>
      <w:lvlText w:val="%7."/>
      <w:lvlJc w:val="left"/>
      <w:pPr>
        <w:tabs>
          <w:tab w:val="num" w:pos="2950"/>
        </w:tabs>
        <w:ind w:left="2950" w:hanging="360"/>
      </w:pPr>
    </w:lvl>
    <w:lvl w:ilvl="7">
      <w:start w:val="1"/>
      <w:numFmt w:val="decimal"/>
      <w:lvlText w:val="%8."/>
      <w:lvlJc w:val="left"/>
      <w:pPr>
        <w:tabs>
          <w:tab w:val="num" w:pos="3310"/>
        </w:tabs>
        <w:ind w:left="3310" w:hanging="360"/>
      </w:pPr>
    </w:lvl>
    <w:lvl w:ilvl="8">
      <w:start w:val="1"/>
      <w:numFmt w:val="decimal"/>
      <w:lvlText w:val="%9."/>
      <w:lvlJc w:val="left"/>
      <w:pPr>
        <w:tabs>
          <w:tab w:val="num" w:pos="3670"/>
        </w:tabs>
        <w:ind w:left="367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SimSun" w:cs="Calibri"/>
        <w:lang w:val="en-US" w:eastAsia="zh-CN" w:bidi="ar-SA"/>
      </w:rPr>
    </w:rPrDefault>
    <w:pPrDefault>
      <w:pPr/>
    </w:pPrDefault>
  </w:docDefaults>
  <w:latentStyles w:count="156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semiHidden="0" w:uiPriority="0" w:unhideWhenUsed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semiHidden="0" w:uiPriority="0" w:unhideWhenUsed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semiHidden="0" w:uiPriority="11" w:unhideWhenUsed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semiHidden="0" w:uiPriority="22" w:unhideWhenUsed="0" w:name="Strong"/>
    <w:lsdException w:qFormat="1" w:semiHidden="0" w:uiPriority="20" w:unhideWhenUsed="0" w:name="Emphasis"/>
    <w:lsdException w:uiPriority="0" w:name="Document Map"/>
    <w:lsdException w:uiPriority="0" w:name="Plain Text"/>
    <w:lsdException w:uiPriority="0" w:name="E-mail Signature"/>
    <w:lsdException w:semiHidden="0" w:uiPriority="99" w:name="Normal (Web)"/>
    <w:lsdException w:uiPriority="0" w:name="HTML Acronym"/>
    <w:lsdException w:uiPriority="0" w:name="HTML Address"/>
    <w:lsdException w:uiPriority="0" w:name="HTML Cite"/>
    <w:lsdException w:semiHidden="0" w:uiPriority="0" w:unhideWhenUsed="0" w:name="HTML Code"/>
    <w:lsdException w:uiPriority="0" w:name="HTML Definition"/>
    <w:lsdException w:uiPriority="0" w:name="HTML Keyboard"/>
    <w:lsdException w:semiHidden="0" w:uiPriority="99" w:unhideWhenUsed="0" w:name="HTML Preformatted"/>
    <w:lsdException w:uiPriority="0" w:name="HTML Sample"/>
    <w:lsdException w:uiPriority="0" w:name="HTML Typewriter"/>
    <w:lsdException w:uiPriority="99" w:name="HTML Variable"/>
    <w:lsdException w:uiPriority="0" w:name="annotation subject"/>
    <w:lsdException w:uiPriority="99" w:name="Balloon Text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SimSun" w:cs="Calibr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TMLCode">
    <w:name w:val="HTML Code"/>
    <w:uiPriority w:val="0"/>
    <w:basedOn w:val="DefaultParagraphFont"/>
    <w:rPr>
      <w:rFonts w:ascii="Courier New" w:hAnsi="Courier New" w:eastAsia="Times New Roman" w:cs="Courier New"/>
      <w:sz w:val="20"/>
      <w:szCs w:val="20"/>
    </w:rPr>
  </w:style>
  <w:style w:type="character" w:styleId="HTMLVariable">
    <w:name w:val="HTML Variable"/>
    <w:uiPriority w:val="99"/>
    <w:semiHidden/>
    <w:unhideWhenUsed/>
    <w:basedOn w:val="DefaultParagraphFont"/>
    <w:rPr>
      <w:i/>
      <w:iCs/>
    </w:rPr>
  </w:style>
  <w:style w:type="character" w:styleId="Strong">
    <w:name w:val="Strong"/>
    <w:uiPriority w:val="22"/>
    <w:qFormat/>
    <w:basedOn w:val="DefaultParagraphFont"/>
    <w:rPr>
      <w:b/>
      <w:bCs/>
    </w:rPr>
  </w:style>
  <w:style w:type="character" w:styleId="BalloonTextChar" w:customStyle="1">
    <w:name w:val="Balloon Text Char"/>
    <w:uiPriority w:val="99"/>
    <w:semiHidden/>
    <w:link w:val="2"/>
    <w:basedOn w:val="DefaultParagraphFont"/>
    <w:rPr>
      <w:rFonts w:ascii="Tahoma" w:hAnsi="Tahoma" w:cs="Tahoma"/>
      <w:sz w:val="16"/>
      <w:szCs w:val="16"/>
    </w:rPr>
  </w:style>
  <w:style w:type="character" w:styleId="HeaderChar" w:customStyle="1">
    <w:name w:val="Header Char"/>
    <w:uiPriority w:val="99"/>
    <w:link w:val="19"/>
    <w:basedOn w:val="DefaultParagraphFont"/>
    <w:rPr/>
  </w:style>
  <w:style w:type="character" w:styleId="FooterChar" w:customStyle="1">
    <w:name w:val="Footer Char"/>
    <w:uiPriority w:val="99"/>
    <w:link w:val="20"/>
    <w:basedOn w:val="DefaultParagraphFont"/>
    <w:rPr/>
  </w:style>
  <w:style w:type="character" w:styleId="Appleconvertedspace" w:customStyle="1">
    <w:name w:val="apple-converted-space"/>
    <w:uiPriority w:val="0"/>
    <w:basedOn w:val="DefaultParagraphFont"/>
    <w:rPr/>
  </w:style>
  <w:style w:type="character" w:styleId="Heading4Char" w:customStyle="1">
    <w:name w:val="Heading 4 Char"/>
    <w:uiPriority w:val="0"/>
    <w:link w:val="14"/>
    <w:basedOn w:val="DefaultParagraphFont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HTMLPreformattedChar" w:customStyle="1">
    <w:name w:val="HTML Preformatted Char"/>
    <w:uiPriority w:val="99"/>
    <w:link w:val="3"/>
    <w:basedOn w:val="DefaultParagraphFont"/>
    <w:rPr>
      <w:rFonts w:ascii="Courier New" w:hAnsi="Courier New" w:eastAsia="Times New Roman" w:cs="Courier New"/>
      <w:sz w:val="20"/>
      <w:szCs w:val="20"/>
    </w:rPr>
  </w:style>
  <w:style w:type="character" w:styleId="TitleChar" w:customStyle="1">
    <w:name w:val="Title Char"/>
    <w:uiPriority w:val="0"/>
    <w:link w:val="7"/>
    <w:basedOn w:val="DefaultParagraphFont"/>
    <w:rPr>
      <w:rFonts w:ascii="Arial" w:hAnsi="Arial" w:eastAsia="Times New Roman" w:cs="Arial"/>
      <w:b/>
      <w:bCs/>
      <w:sz w:val="32"/>
      <w:szCs w:val="32"/>
    </w:rPr>
  </w:style>
  <w:style w:type="character" w:styleId="InternetLink" w:customStyle="1">
    <w:name w:val="Internet Link"/>
    <w:uiPriority w:val="99"/>
    <w:unhideWhenUsed/>
    <w:basedOn w:val="DefaultParagraphFont"/>
    <w:rPr>
      <w:color w:val="0000FF"/>
      <w:u w:val="single"/>
      <w:lang w:val="zxx" w:eastAsia="zxx" w:bidi="zxx"/>
    </w:rPr>
  </w:style>
  <w:style w:type="character" w:styleId="PlaceholderText" w:customStyle="1">
    <w:name w:val="Placeholder Text"/>
    <w:uiPriority w:val="99"/>
    <w:semiHidden/>
    <w:basedOn w:val="DefaultParagraphFont"/>
    <w:rPr>
      <w:color w:val="808080"/>
    </w:rPr>
  </w:style>
  <w:style w:type="character" w:styleId="Acadox14px999" w:customStyle="1">
    <w:name w:val="acadox14px999"/>
    <w:uiPriority w:val="0"/>
    <w:basedOn w:val="DefaultParagraphFont"/>
    <w:rPr/>
  </w:style>
  <w:style w:type="character" w:styleId="Divclasswelcomemessagecode" w:customStyle="1">
    <w:name w:val="divclasswelcomemessagecode"/>
    <w:uiPriority w:val="0"/>
    <w:basedOn w:val="DefaultParagraphFont"/>
    <w:rPr/>
  </w:style>
  <w:style w:type="character" w:styleId="Textexposedshow" w:customStyle="1">
    <w:name w:val="text_exposed_show"/>
    <w:uiPriority w:val="0"/>
    <w:basedOn w:val="DefaultParagraphFont"/>
    <w:rPr/>
  </w:style>
  <w:style w:type="character" w:styleId="Heading1Char" w:customStyle="1">
    <w:name w:val="Heading 1 Char"/>
    <w:uiPriority w:val="9"/>
    <w:link w:val="12"/>
    <w:basedOn w:val="DefaultParagraphFont"/>
    <w:rPr>
      <w:rFonts w:ascii="Cambria" w:hAnsi="Cambria"/>
      <w:b/>
      <w:bCs/>
      <w:color w:val="FF6600"/>
      <w:sz w:val="32"/>
      <w:szCs w:val="24"/>
    </w:rPr>
  </w:style>
  <w:style w:type="character" w:styleId="Heading2Char" w:customStyle="1">
    <w:name w:val="Heading 2 Char"/>
    <w:uiPriority w:val="9"/>
    <w:link w:val="13"/>
    <w:basedOn w:val="DefaultParagraphFont"/>
    <w:rPr>
      <w:rFonts w:ascii="Cambria" w:hAnsi="Cambria"/>
      <w:b/>
      <w:bCs/>
      <w:color w:val="4F81BD"/>
      <w:sz w:val="28"/>
      <w:szCs w:val="28"/>
    </w:rPr>
  </w:style>
  <w:style w:type="character" w:styleId="ListLabel1" w:customStyle="1">
    <w:name w:val="ListLabel 1"/>
    <w:uiPriority w:val="0"/>
    <w:rPr>
      <w:rFonts w:cs="Times New Roman"/>
    </w:rPr>
  </w:style>
  <w:style w:type="character" w:styleId="ListLabel2" w:customStyle="1">
    <w:name w:val="ListLabel 2"/>
    <w:uiPriority w:val="0"/>
    <w:rPr/>
  </w:style>
  <w:style w:type="character" w:styleId="ListLabel3" w:customStyle="1">
    <w:name w:val="ListLabel 3"/>
    <w:uiPriority w:val="0"/>
    <w:rPr>
      <w:rFonts w:cs="Courier New"/>
    </w:rPr>
  </w:style>
  <w:style w:type="character" w:styleId="ListLabel4" w:customStyle="1">
    <w:name w:val="ListLabel 4"/>
    <w:uiPriority w:val="0"/>
    <w:rPr>
      <w:color w:val="00000A"/>
    </w:rPr>
  </w:style>
  <w:style w:type="character" w:styleId="ListLabel5" w:customStyle="1">
    <w:name w:val="ListLabel 5"/>
    <w:uiPriority w:val="0"/>
    <w:rPr>
      <w:rFonts w:cs="Calibri"/>
    </w:rPr>
  </w:style>
  <w:style w:type="character" w:styleId="ListLabel6" w:customStyle="1">
    <w:name w:val="ListLabel 6"/>
    <w:uiPriority w:val="0"/>
    <w:rPr>
      <w:sz w:val="20"/>
    </w:rPr>
  </w:style>
  <w:style w:type="character" w:styleId="ListLabel7" w:customStyle="1">
    <w:name w:val="ListLabel 7"/>
    <w:uiPriority w:val="0"/>
    <w:rPr>
      <w:rFonts w:cs="Symbol"/>
    </w:rPr>
  </w:style>
  <w:style w:type="character" w:styleId="ListLabel8" w:customStyle="1">
    <w:name w:val="ListLabel 8"/>
    <w:uiPriority w:val="0"/>
    <w:rPr>
      <w:rFonts w:cs="Courier New"/>
    </w:rPr>
  </w:style>
  <w:style w:type="character" w:styleId="ListLabel9" w:customStyle="1">
    <w:name w:val="ListLabel 9"/>
    <w:uiPriority w:val="0"/>
    <w:rPr>
      <w:rFonts w:cs="Wingdings"/>
    </w:rPr>
  </w:style>
  <w:style w:type="character" w:styleId="ListLabel10" w:customStyle="1">
    <w:name w:val="ListLabel 10"/>
    <w:uiPriority w:val="0"/>
    <w:rPr>
      <w:rFonts w:cs="Symbol"/>
    </w:rPr>
  </w:style>
  <w:style w:type="character" w:styleId="ListLabel11" w:customStyle="1">
    <w:name w:val="ListLabel 11"/>
    <w:uiPriority w:val="0"/>
    <w:rPr>
      <w:rFonts w:cs="Courier New"/>
    </w:rPr>
  </w:style>
  <w:style w:type="character" w:styleId="ListLabel12" w:customStyle="1">
    <w:name w:val="ListLabel 12"/>
    <w:uiPriority w:val="0"/>
    <w:rPr>
      <w:rFonts w:cs="Wingdings"/>
    </w:rPr>
  </w:style>
  <w:style w:type="character" w:styleId="ListLabel13" w:customStyle="1">
    <w:name w:val="ListLabel 13"/>
    <w:uiPriority w:val="0"/>
    <w:rPr>
      <w:rFonts w:cs="Symbol"/>
    </w:rPr>
  </w:style>
  <w:style w:type="character" w:styleId="ListLabel14" w:customStyle="1">
    <w:name w:val="ListLabel 14"/>
    <w:uiPriority w:val="0"/>
    <w:rPr>
      <w:rFonts w:cs="Courier New"/>
    </w:rPr>
  </w:style>
  <w:style w:type="character" w:styleId="ListLabel15" w:customStyle="1">
    <w:name w:val="ListLabel 15"/>
    <w:uiPriority w:val="0"/>
    <w:rPr>
      <w:rFonts w:cs="Wingdings"/>
    </w:rPr>
  </w:style>
  <w:style w:type="character" w:styleId="IndexLink" w:customStyle="1">
    <w:name w:val="Index Link"/>
    <w:uiPriority w:val="0"/>
    <w:rPr/>
  </w:style>
  <w:style w:type="character" w:styleId="NumberingSymbols" w:customStyle="1">
    <w:name w:val="Numbering Symbols"/>
    <w:uiPriority w:val="0"/>
    <w:rPr/>
  </w:style>
  <w:style w:type="character" w:styleId="ListLabel16">
    <w:name w:val="ListLabel 16"/>
    <w:rPr>
      <w:rFonts w:cs="Symbol"/>
    </w:rPr>
  </w:style>
  <w:style w:type="character" w:styleId="ListLabel17">
    <w:name w:val="ListLabel 17"/>
    <w:rPr>
      <w:rFonts w:cs="Courier New"/>
    </w:rPr>
  </w:style>
  <w:style w:type="character" w:styleId="ListLabel18">
    <w:name w:val="ListLabel 18"/>
    <w:rPr>
      <w:rFonts w:cs="Wingdings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Courier New"/>
    </w:rPr>
  </w:style>
  <w:style w:type="character" w:styleId="ListLabel21">
    <w:name w:val="ListLabel 21"/>
    <w:rPr>
      <w:rFonts w:cs="Wingdings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 w:customStyle="1">
    <w:name w:val="Heading"/>
    <w:uiPriority w:val="0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uiPriority w:val="0"/>
    <w:basedOn w:val="Normal"/>
    <w:pPr>
      <w:spacing w:lineRule="auto" w:line="288" w:before="0" w:after="140"/>
    </w:pPr>
    <w:rPr/>
  </w:style>
  <w:style w:type="paragraph" w:styleId="List">
    <w:name w:val="List"/>
    <w:uiPriority w:val="0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uiPriority w:val="0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27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uiPriority w:val="99"/>
    <w:link w:val="32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uiPriority w:val="99"/>
    <w:unhideWhenUsed/>
    <w:basedOn w:val="Normal"/>
    <w:pPr>
      <w:spacing w:before="0" w:after="280"/>
    </w:pPr>
    <w:rPr>
      <w:rFonts w:ascii="Times" w:hAnsi="Times" w:cs="Times New Roman"/>
      <w:sz w:val="20"/>
      <w:szCs w:val="20"/>
    </w:rPr>
  </w:style>
  <w:style w:type="paragraph" w:styleId="Title">
    <w:name w:val="Title"/>
    <w:uiPriority w:val="0"/>
    <w:qFormat/>
    <w:link w:val="33"/>
    <w:basedOn w:val="Normal"/>
    <w:pPr>
      <w:spacing w:lineRule="auto" w:line="240" w:before="240" w:after="60"/>
      <w:jc w:val="center"/>
      <w:outlineLvl w:val="0"/>
    </w:pPr>
    <w:rPr>
      <w:rFonts w:ascii="Arial" w:hAnsi="Arial" w:eastAsia="Times New Roman" w:cs="Arial"/>
      <w:b/>
      <w:bCs/>
      <w:sz w:val="32"/>
      <w:szCs w:val="32"/>
    </w:rPr>
  </w:style>
  <w:style w:type="paragraph" w:styleId="Heading11" w:customStyle="1">
    <w:name w:val="Heading 11"/>
    <w:uiPriority w:val="9"/>
    <w:qFormat/>
    <w:link w:val="39"/>
    <w:basedOn w:val="Normal"/>
    <w:pPr>
      <w:tabs>
        <w:tab w:val="center" w:pos="4824" w:leader="none"/>
      </w:tabs>
      <w:spacing w:lineRule="auto" w:line="240" w:before="240" w:after="60"/>
      <w:outlineLvl w:val="0"/>
    </w:pPr>
    <w:rPr>
      <w:rFonts w:ascii="Cambria" w:hAnsi="Cambria"/>
      <w:b/>
      <w:bCs/>
      <w:color w:val="FF6600"/>
      <w:sz w:val="32"/>
      <w:szCs w:val="24"/>
    </w:rPr>
  </w:style>
  <w:style w:type="paragraph" w:styleId="Heading21" w:customStyle="1">
    <w:name w:val="Heading 21"/>
    <w:uiPriority w:val="9"/>
    <w:qFormat/>
    <w:unhideWhenUsed/>
    <w:link w:val="40"/>
    <w:basedOn w:val="Heading11"/>
    <w:pPr>
      <w:outlineLvl w:val="1"/>
    </w:pPr>
    <w:rPr>
      <w:color w:val="4F81BD"/>
      <w:sz w:val="28"/>
      <w:szCs w:val="28"/>
    </w:rPr>
  </w:style>
  <w:style w:type="paragraph" w:styleId="Heading41" w:customStyle="1">
    <w:name w:val="Heading 41"/>
    <w:uiPriority w:val="0"/>
    <w:qFormat/>
    <w:link w:val="31"/>
    <w:basedOn w:val="Normal"/>
    <w:pPr>
      <w:outlineLvl w:val="3"/>
    </w:pPr>
    <w:rPr/>
  </w:style>
  <w:style w:type="paragraph" w:styleId="Caption1" w:customStyle="1">
    <w:name w:val="Caption1"/>
    <w:uiPriority w:val="0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ListParagraph" w:customStyle="1">
    <w:name w:val="List Paragraph"/>
    <w:uiPriority w:val="34"/>
    <w:qFormat/>
    <w:basedOn w:val="Normal"/>
    <w:pPr>
      <w:spacing w:before="0" w:after="200"/>
      <w:ind w:left="720" w:right="0" w:hanging="0"/>
      <w:contextualSpacing/>
    </w:pPr>
    <w:rPr/>
  </w:style>
  <w:style w:type="paragraph" w:styleId="Header1" w:customStyle="1">
    <w:name w:val="Header1"/>
    <w:uiPriority w:val="99"/>
    <w:unhideWhenUsed/>
    <w:link w:val="28"/>
    <w:basedOn w:val="Normal"/>
    <w:pPr>
      <w:tabs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Footer1" w:customStyle="1">
    <w:name w:val="Footer1"/>
    <w:uiPriority w:val="99"/>
    <w:unhideWhenUsed/>
    <w:link w:val="29"/>
    <w:basedOn w:val="Normal"/>
    <w:pPr>
      <w:tabs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Default" w:customStyle="1">
    <w:name w:val="Default"/>
    <w:uiPriority w:val="0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SimSun" w:cs="Cambria"/>
      <w:color w:val="000000"/>
      <w:sz w:val="24"/>
      <w:szCs w:val="24"/>
      <w:lang w:val="en-US" w:eastAsia="en-US" w:bidi="ar-SA"/>
    </w:rPr>
  </w:style>
  <w:style w:type="paragraph" w:styleId="NoSpacing" w:customStyle="1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SimSun" w:cs="Calibri"/>
      <w:color w:val="00000A"/>
      <w:sz w:val="22"/>
      <w:szCs w:val="22"/>
      <w:lang w:val="en-US" w:eastAsia="en-US" w:bidi="ar-SA"/>
    </w:rPr>
  </w:style>
  <w:style w:type="paragraph" w:styleId="ContentsHeading" w:customStyle="1">
    <w:name w:val="Contents Heading"/>
    <w:uiPriority w:val="39"/>
    <w:qFormat/>
    <w:semiHidden/>
    <w:unhideWhenUsed/>
    <w:basedOn w:val="Heading11"/>
    <w:pPr>
      <w:keepNext/>
      <w:keepLines/>
      <w:spacing w:lineRule="auto" w:line="276" w:before="480" w:after="0"/>
    </w:pPr>
    <w:rPr>
      <w:color w:val="365F91"/>
      <w:sz w:val="28"/>
      <w:szCs w:val="28"/>
    </w:rPr>
  </w:style>
  <w:style w:type="paragraph" w:styleId="Contents1" w:customStyle="1">
    <w:name w:val="Contents 1"/>
    <w:uiPriority w:val="39"/>
    <w:unhideWhenUsed/>
    <w:basedOn w:val="Normal"/>
    <w:pPr>
      <w:spacing w:before="0" w:after="100"/>
    </w:pPr>
    <w:rPr/>
  </w:style>
  <w:style w:type="paragraph" w:styleId="Contents2" w:customStyle="1">
    <w:name w:val="Contents 2"/>
    <w:uiPriority w:val="39"/>
    <w:unhideWhenUsed/>
    <w:basedOn w:val="Normal"/>
    <w:pPr>
      <w:spacing w:before="0" w:after="100"/>
      <w:ind w:left="220" w:right="0" w:hanging="0"/>
    </w:pPr>
    <w:rPr/>
  </w:style>
  <w:style w:type="paragraph" w:styleId="FrameContents" w:customStyle="1">
    <w:name w:val="Frame Contents"/>
    <w:uiPriority w:val="0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ubtitle">
    <w:name w:val="Subtitle"/>
    <w:basedOn w:val="Heading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1.png"/><Relationship Id="rId3" Type="http://schemas.openxmlformats.org/officeDocument/2006/relationships/hyperlink" Target="mailto:a7med.fahmy94@gmail.com" TargetMode="External"/><Relationship Id="rId4" Type="http://schemas.openxmlformats.org/officeDocument/2006/relationships/hyperlink" Target="mailto:leilasaeed2013@gmail.com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://en.wikipedia.org/wiki/Non-functional_requirement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2.png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2014-04-03T15:33:00Z</dcterms:created>
  <dc:creator>Mahmoud</dc:creator>
  <dc:language>en-US</dc:language>
  <cp:lastModifiedBy>Hala Mohamed</cp:lastModifiedBy>
  <cp:lastPrinted>2013-04-18T14:26:00Z</cp:lastPrinted>
  <dcterms:modified xsi:type="dcterms:W3CDTF">2014-10-31T17:57:31Z</dcterms:modified>
  <cp:revision>0</cp:revision>
  <dc:title>Software Requirements Specifications</dc:title>
</cp:coreProperties>
</file>